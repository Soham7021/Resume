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45"/>
          <w:szCs w:val="45"/>
        </w:rPr>
        <w:jc w:val="left"/>
        <w:spacing w:line="480" w:lineRule="exact"/>
        <w:ind w:left="120"/>
        <w:sectPr>
          <w:type w:val="continuous"/>
          <w:pgSz w:h="16840" w:w="11900"/>
          <w:pgMar w:bottom="280" w:left="560" w:right="580" w:top="460"/>
        </w:sectPr>
      </w:pPr>
      <w:r>
        <w:pict>
          <v:shape style="position:absolute;margin-left:474.351pt;margin-top:29.9748pt;width:86.1776pt;height:86.1776pt;mso-position-horizontal-relative:page;mso-position-vertical-relative:page;z-index:-143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b/>
          <w:w w:val="99"/>
          <w:sz w:val="45"/>
          <w:szCs w:val="45"/>
        </w:rPr>
        <w:t>Soham</w:t>
      </w:r>
      <w:r>
        <w:rPr>
          <w:rFonts w:ascii="Times New Roman" w:cs="Times New Roman" w:eastAsia="Times New Roman" w:hAnsi="Times New Roman"/>
          <w:b/>
          <w:w w:val="100"/>
          <w:sz w:val="45"/>
          <w:szCs w:val="45"/>
        </w:rPr>
        <w:t> </w:t>
      </w:r>
      <w:r>
        <w:rPr>
          <w:rFonts w:ascii="Times New Roman" w:cs="Times New Roman" w:eastAsia="Times New Roman" w:hAnsi="Times New Roman"/>
          <w:b/>
          <w:w w:val="99"/>
          <w:sz w:val="45"/>
          <w:szCs w:val="45"/>
        </w:rPr>
        <w:t>Santosh</w:t>
      </w:r>
      <w:r>
        <w:rPr>
          <w:rFonts w:ascii="Times New Roman" w:cs="Times New Roman" w:eastAsia="Times New Roman" w:hAnsi="Times New Roman"/>
          <w:b/>
          <w:w w:val="100"/>
          <w:sz w:val="45"/>
          <w:szCs w:val="45"/>
        </w:rPr>
        <w:t> </w:t>
      </w:r>
      <w:r>
        <w:rPr>
          <w:rFonts w:ascii="Times New Roman" w:cs="Times New Roman" w:eastAsia="Times New Roman" w:hAnsi="Times New Roman"/>
          <w:b/>
          <w:w w:val="99"/>
          <w:sz w:val="45"/>
          <w:szCs w:val="45"/>
        </w:rPr>
        <w:t>Nimbalkar</w:t>
      </w:r>
      <w:r>
        <w:rPr>
          <w:rFonts w:ascii="Times New Roman" w:cs="Times New Roman" w:eastAsia="Times New Roman" w:hAnsi="Times New Roman"/>
          <w:w w:val="100"/>
          <w:sz w:val="45"/>
          <w:szCs w:val="45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450" w:right="-58"/>
      </w:pPr>
      <w:r>
        <w:pict>
          <v:group coordorigin="684,62" coordsize="220,167" style="position:absolute;margin-left:34.1979pt;margin-top:3.10419pt;width:10.9908pt;height:8.33102pt;mso-position-horizontal-relative:page;mso-position-vertical-relative:paragraph;z-index:-149">
            <v:shape coordorigin="697,65" coordsize="193,96" fillcolor="#000000" filled="t" path="m890,66l793,162,697,66,698,66,701,66,887,66,888,65,890,66xe" stroked="f" style="position:absolute;left:697;top:65;width:193;height:96">
              <v:path arrowok="t"/>
              <v:fill/>
            </v:shape>
            <v:shape coordorigin="687,75" coordsize="213,151" fillcolor="#000000" filled="t" path="m900,75l887,212,887,203,838,155,829,164,803,171,900,75xe" stroked="f" style="position:absolute;left:687;top:75;width:213;height:151">
              <v:path arrowok="t"/>
              <v:fill/>
            </v:shape>
            <v:shape coordorigin="687,75" coordsize="213,151" fillcolor="#000000" filled="t" path="m749,155l700,203,691,221,689,219,687,216,687,78,688,75,784,171,786,174,758,164,749,155xe" stroked="f" style="position:absolute;left:687;top:75;width:213;height:151">
              <v:path arrowok="t"/>
              <v:fill/>
            </v:shape>
            <v:shape coordorigin="687,75" coordsize="213,151" fillcolor="#000000" filled="t" path="m900,216l899,219,897,221,894,224,891,225,697,225,694,224,691,221,700,203,700,212,710,212,758,164,786,174,790,175,797,175,800,174,803,171,829,164,878,212,887,212,900,75,900,76,900,77,900,216xe" stroked="f" style="position:absolute;left:687;top:75;width:213;height:151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nimbalkarss123@gmail.com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450"/>
      </w:pPr>
      <w:r>
        <w:pict>
          <v:group coordorigin="715,13" coordsize="158,249" style="position:absolute;margin-left:35.7576pt;margin-top:0.660657pt;width:7.91799pt;height:12.4738pt;mso-position-horizontal-relative:page;mso-position-vertical-relative:paragraph;z-index:-148">
            <v:shape coordorigin="766,16" coordsize="48,87" fillcolor="#000000" filled="t" path="m794,72l792,72,773,81,766,102,773,19,794,16,808,17,814,80,794,72xe" stroked="f" style="position:absolute;left:766;top:16;width:48;height:87">
              <v:path arrowok="t"/>
              <v:fill/>
            </v:shape>
            <v:shape coordorigin="718,17" coordsize="153,243" fillcolor="#000000" filled="t" path="m718,97l719,83,725,61,737,43,753,28,773,19,766,102,766,105,775,125,794,133,797,133,815,123,823,102,823,100,814,80,808,17,828,24,845,36,859,53,868,74,871,97,869,118,863,143,854,167,843,190,830,212,819,230,809,244,801,254,794,260,793,260,781,246,772,233,760,215,748,194,736,171,727,147,720,122,718,97xe" stroked="f" style="position:absolute;left:718;top:17;width:153;height:243">
              <v:path arrowok="t"/>
              <v:fill/>
            </v:shape>
            <w10:wrap type="none"/>
          </v:group>
        </w:pict>
      </w:r>
      <w:r>
        <w:pict>
          <v:group coordorigin="5158,58" coordsize="184,176" style="position:absolute;margin-left:257.883pt;margin-top:2.87562pt;width:9.19241pt;height:8.79274pt;mso-position-horizontal-relative:page;mso-position-vertical-relative:paragraph;z-index:-145">
            <v:shape coordorigin="5158,58" coordsize="184,176" fillcolor="#000000" filled="t" path="m5342,233l5303,233,5303,161,5303,143,5263,143,5260,158,5260,233,5222,233,5222,113,5258,113,5258,130,5259,130,5272,117,5294,110,5295,110,5321,116,5335,130,5341,151,5342,168,5342,233xe" stroked="f" style="position:absolute;left:5158;top:58;width:184;height:176">
              <v:path arrowok="t"/>
              <v:fill/>
            </v:shape>
            <v:shape coordorigin="5158,58" coordsize="184,176" fillcolor="#000000" filled="t" path="m5158,233l5158,113,5198,113,5198,233,5158,233xe" stroked="f" style="position:absolute;left:5158;top:58;width:184;height:176">
              <v:path arrowok="t"/>
              <v:fill/>
            </v:shape>
            <v:shape coordorigin="5158,58" coordsize="184,176" fillcolor="#000000" filled="t" path="m5158,72l5159,70,5160,67,5162,65,5165,62,5168,60,5170,59,5172,58,5175,58,5180,58,5183,58,5185,59,5188,60,5190,61,5194,65,5195,67,5196,70,5197,72,5198,75,5198,80,5197,83,5196,85,5195,88,5194,90,5190,93,5188,95,5185,96,5183,97,5180,97,5175,97,5172,97,5170,96,5168,95,5165,94,5162,90,5160,88,5159,85,5158,83,5158,80,5158,75,5158,72xe" stroked="f" style="position:absolute;left:5158;top:58;width:184;height:176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Pune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450"/>
      </w:pPr>
      <w:r>
        <w:pict>
          <v:group coordorigin="674,29" coordsize="240,235" style="position:absolute;margin-left:33.7217pt;margin-top:1.42546pt;width:11.9899pt;height:11.7391pt;mso-position-horizontal-relative:page;mso-position-vertical-relative:paragraph;z-index:-147">
            <v:shape coordorigin="674,29" coordsize="240,235" fillcolor="#000000" filled="t" path="m824,240l824,212,820,205,816,201,816,201,836,197,853,188,866,170,870,142,870,129,866,118,858,110,859,107,863,95,857,78,847,75,824,91,815,88,804,87,784,87,774,88,764,91,741,75,731,78,725,95,729,107,730,110,722,118,718,129,718,143,723,171,735,188,753,197,772,201,769,204,766,210,765,217,763,218,747,220,730,207,724,196,712,195,700,195,711,202,719,206,724,220,725,223,736,234,764,236,765,246,765,254,765,260,762,263,756,262,737,254,719,242,704,227,692,210,682,191,676,171,674,148,675,137,679,115,687,95,699,76,713,60,731,47,750,37,771,31,794,29,805,29,828,33,848,41,867,53,883,67,896,85,906,104,912,126,914,148,914,149,912,171,906,192,897,211,884,227,869,242,852,254,832,262,826,263,824,259,824,252,824,240xe" stroked="f" style="position:absolute;left:674;top:29;width:240;height:235">
              <v:path arrowok="t"/>
              <v:fill/>
            </v:shape>
            <w10:wrap type="none"/>
          </v:group>
        </w:pict>
      </w:r>
      <w:r>
        <w:pict>
          <v:group coordorigin="5126,159" coordsize="167,121" style="position:absolute;margin-left:256.282pt;margin-top:7.926pt;width:8.32765pt;height:6.04606pt;mso-position-horizontal-relative:page;mso-position-vertical-relative:paragraph;z-index:-144">
            <v:shape coordorigin="5126,159" coordsize="167,121" fillcolor="#000000" filled="t" path="m5152,199l5145,195,5147,159,5148,162,5149,165,5151,169,5153,171,5152,199xe" stroked="f" style="position:absolute;left:5126;top:159;width:167;height:121">
              <v:path arrowok="t"/>
              <v:fill/>
            </v:shape>
            <v:shape coordorigin="5126,159" coordsize="167,121" fillcolor="#000000" filled="t" path="m5145,97l5151,92,5158,89,5169,86,5188,84,5208,89,5215,92,5222,96,5227,102,5233,107,5237,114,5241,121,5243,127,5245,133,5245,140,5246,140,5246,133,5248,127,5251,121,5254,114,5258,107,5264,102,5269,96,5276,92,5283,89,5291,86,5299,84,5307,84,5316,84,5325,86,5333,89,5340,92,5347,97,5352,103,5337,118,5331,111,5324,108,5316,106,5308,104,5300,105,5292,108,5287,110,5283,113,5279,116,5273,123,5269,130,5268,140,5364,140,5365,141,5365,144,5365,146,5365,150,5366,157,5364,164,5362,171,5360,178,5356,184,5351,189,5346,195,5340,199,5332,202,5324,205,5316,207,5307,207,5299,207,5291,205,5292,183,5303,187,5313,187,5323,183,5327,181,5331,179,5334,176,5337,174,5339,171,5340,169,5342,165,5343,162,5344,159,5270,159,5270,160,5271,162,5276,199,5269,195,5264,189,5255,181,5250,170,5247,159,5244,159,5242,170,5236,181,5227,189,5222,195,5215,199,5208,202,5200,205,5192,207,5184,207,5175,207,5167,205,5159,202,5152,199,5153,171,5154,174,5157,176,5160,179,5164,181,5168,183,5178,187,5189,187,5199,183,5209,179,5216,172,5220,162,5221,161,5222,159,5147,159,5145,195,5140,189,5135,184,5131,178,5129,171,5127,164,5126,157,5126,147,5126,143,5127,140,5223,140,5223,136,5222,132,5220,129,5218,124,5215,120,5212,116,5208,113,5204,110,5199,108,5191,105,5183,104,5175,106,5167,108,5160,112,5154,118,5139,103,5145,97xe" stroked="f" style="position:absolute;left:5126;top:159;width:167;height:121">
              <v:path arrowok="t"/>
              <v:fill/>
            </v:shape>
            <v:shape coordorigin="5126,159" coordsize="167,121" fillcolor="#000000" filled="t" path="m5271,162l5275,172,5282,179,5292,183,5291,205,5283,202,5276,199,5271,162xe" stroked="f" style="position:absolute;left:5126;top:159;width:167;height:121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Github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</w:pPr>
      <w:hyperlink r:id="rId5"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+91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9284159773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</w:pPr>
      <w:r>
        <w:pict>
          <v:group coordorigin="5131,-386" coordsize="228,224" style="position:absolute;margin-left:256.567pt;margin-top:-19.3242pt;width:11.4213pt;height:11.1836pt;mso-position-horizontal-relative:page;mso-position-vertical-relative:paragraph;z-index:-146">
            <v:shape coordorigin="5131,-386" coordsize="228,224" fillcolor="#000000" filled="t" path="m5309,-165l5289,-170,5270,-176,5252,-184,5234,-194,5218,-206,5202,-218,5195,-225,5181,-240,5169,-256,5158,-273,5149,-290,5141,-309,5135,-329,5133,-337,5131,-346,5134,-354,5141,-360,5163,-382,5165,-384,5166,-385,5168,-386,5170,-386,5172,-386,5174,-386,5176,-386,5178,-385,5180,-384,5182,-383,5183,-382,5184,-380,5215,-334,5216,-332,5216,-331,5215,-329,5195,-305,5203,-286,5215,-270,5227,-257,5242,-243,5259,-233,5276,-225,5301,-245,5303,-246,5305,-246,5307,-245,5353,-215,5355,-214,5356,-212,5358,-210,5359,-209,5359,-207,5360,-205,5360,-203,5360,-201,5359,-199,5358,-197,5357,-195,5355,-193,5334,-172,5327,-165,5319,-163,5309,-165xe" stroked="f" style="position:absolute;left:5131;top:-386;width:228;height:224">
              <v:path arrowok="t"/>
              <v:fill/>
            </v:shape>
            <w10:wrap type="none"/>
          </v:group>
        </w:pict>
      </w:r>
      <w:hyperlink r:id="rId6"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Soham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Nimbalkar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ectPr>
          <w:type w:val="continuous"/>
          <w:pgSz w:h="16840" w:w="11900"/>
          <w:pgMar w:bottom="280" w:left="560" w:right="580" w:top="460"/>
          <w:cols w:equalWidth="off" w:num="2">
            <w:col w:space="2013" w:w="2887"/>
            <w:col w:w="5860"/>
          </w:cols>
        </w:sectPr>
      </w:pPr>
      <w:r>
        <w:rPr>
          <w:rFonts w:ascii="Times New Roman" w:cs="Times New Roman" w:eastAsia="Times New Roman" w:hAnsi="Times New Roman"/>
          <w:w w:val="99"/>
          <w:sz w:val="22"/>
          <w:szCs w:val="22"/>
        </w:rPr>
        <w:t>GeekForGeeks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0640" w:val="left"/>
        </w:tabs>
        <w:jc w:val="left"/>
        <w:spacing w:line="260" w:lineRule="exact"/>
        <w:ind w:left="114"/>
      </w:pPr>
      <w:r>
        <w:rPr>
          <w:rFonts w:ascii="Times New Roman" w:cs="Times New Roman" w:eastAsia="Times New Roman" w:hAnsi="Times New Roman"/>
          <w:b/>
          <w:w w:val="99"/>
          <w:sz w:val="24"/>
          <w:szCs w:val="24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d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u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c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a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o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n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  <w:tab/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="160" w:lineRule="exact"/>
        <w:sectPr>
          <w:type w:val="continuous"/>
          <w:pgSz w:h="16840" w:w="11900"/>
          <w:pgMar w:bottom="280" w:left="560" w:right="580" w:top="460"/>
        </w:sectPr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20" w:right="-53"/>
      </w:pPr>
      <w:hyperlink r:id="rId7"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B.E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Artificial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Intelligence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&amp;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Data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Science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"/>
        <w:ind w:left="120"/>
      </w:pPr>
      <w:r>
        <w:pict>
          <v:group coordorigin="3842,74" coordsize="144,143" style="position:absolute;margin-left:192.089pt;margin-top:3.70863pt;width:7.19102pt;height:7.14776pt;mso-position-horizontal-relative:page;mso-position-vertical-relative:paragraph;z-index:-178">
            <v:shape coordorigin="3845,119" coordsize="92,95" fillcolor="#000000" filled="t" path="m3862,210l3858,207,3855,204,3851,201,3849,197,3847,193,3846,189,3845,185,3845,176,3846,171,3847,167,3849,163,3851,159,3855,156,3882,129,3885,126,3889,123,3893,122,3897,120,3902,119,3911,119,3915,120,3919,122,3923,123,3927,126,3930,129,3933,132,3935,135,3937,138,3930,146,3928,147,3927,143,3925,140,3922,137,3920,135,3918,134,3915,132,3912,131,3909,131,3903,131,3900,131,3897,132,3895,134,3892,135,3890,137,3863,164,3861,166,3859,169,3858,171,3857,174,3856,177,3856,183,3857,186,3858,189,3859,192,3861,194,3863,196,3865,198,3868,200,3870,201,3873,202,3876,203,3882,203,3885,202,3888,201,3891,200,3893,198,3895,196,3909,182,3913,183,3917,183,3921,183,3924,183,3903,204,3900,207,3896,210,3892,212,3888,213,3884,214,3874,214,3870,213,3866,212,3862,210xe" stroked="f" style="position:absolute;left:3845;top:119;width:92;height:95">
              <v:path arrowok="t"/>
              <v:fill/>
            </v:shape>
            <v:shape coordorigin="3890,77" coordsize="92,95" fillcolor="#000000" filled="t" path="m3932,95l3918,109,3914,108,3910,108,3903,108,3924,87,3927,84,3931,81,3935,80,3940,78,3944,77,3953,77,3957,78,3962,80,3966,81,3970,84,3973,87,3973,87,3976,90,3978,94,3980,98,3982,103,3983,107,3983,116,3982,120,3980,124,3978,129,3976,132,3973,136,3946,162,3942,166,3939,168,3935,170,3930,171,3926,172,3917,172,3912,171,3908,170,3904,168,3900,166,3897,162,3894,160,3892,157,3890,153,3898,146,3900,144,3901,148,3902,151,3905,154,3907,156,3910,158,3913,159,3915,160,3918,161,3924,161,3927,160,3930,159,3933,158,3935,156,3938,154,3965,127,3967,125,3968,123,3970,120,3971,117,3971,114,3971,108,3971,106,3970,103,3968,100,3967,98,3965,95,3962,93,3960,92,3957,91,3954,89,3951,89,3945,89,3943,89,3940,91,3937,92,3934,93,3932,95xe" stroked="f" style="position:absolute;left:3890;top:77;width:92;height:95">
              <v:path arrowok="t"/>
              <v:fill/>
            </v:shape>
            <w10:wrap type="none"/>
          </v:group>
        </w:pict>
      </w:r>
      <w:hyperlink r:id="rId8">
        <w:r>
          <w:rPr>
            <w:rFonts w:ascii="Times New Roman" w:cs="Times New Roman" w:eastAsia="Times New Roman" w:hAnsi="Times New Roman"/>
            <w:i/>
            <w:w w:val="99"/>
            <w:sz w:val="22"/>
            <w:szCs w:val="22"/>
          </w:rPr>
          <w:t>Dr.</w:t>
        </w:r>
        <w:r>
          <w:rPr>
            <w:rFonts w:ascii="Times New Roman" w:cs="Times New Roman" w:eastAsia="Times New Roman" w:hAnsi="Times New Roman"/>
            <w:i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i/>
            <w:w w:val="99"/>
            <w:sz w:val="22"/>
            <w:szCs w:val="22"/>
          </w:rPr>
          <w:t>D.</w:t>
        </w:r>
        <w:r>
          <w:rPr>
            <w:rFonts w:ascii="Times New Roman" w:cs="Times New Roman" w:eastAsia="Times New Roman" w:hAnsi="Times New Roman"/>
            <w:i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i/>
            <w:w w:val="99"/>
            <w:sz w:val="22"/>
            <w:szCs w:val="22"/>
          </w:rPr>
          <w:t>Y.</w:t>
        </w:r>
        <w:r>
          <w:rPr>
            <w:rFonts w:ascii="Times New Roman" w:cs="Times New Roman" w:eastAsia="Times New Roman" w:hAnsi="Times New Roman"/>
            <w:i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i/>
            <w:w w:val="99"/>
            <w:sz w:val="22"/>
            <w:szCs w:val="22"/>
          </w:rPr>
          <w:t>Patil</w:t>
        </w:r>
        <w:r>
          <w:rPr>
            <w:rFonts w:ascii="Times New Roman" w:cs="Times New Roman" w:eastAsia="Times New Roman" w:hAnsi="Times New Roman"/>
            <w:i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i/>
            <w:w w:val="99"/>
            <w:sz w:val="22"/>
            <w:szCs w:val="22"/>
          </w:rPr>
          <w:t>College</w:t>
        </w:r>
        <w:r>
          <w:rPr>
            <w:rFonts w:ascii="Times New Roman" w:cs="Times New Roman" w:eastAsia="Times New Roman" w:hAnsi="Times New Roman"/>
            <w:i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i/>
            <w:w w:val="99"/>
            <w:sz w:val="22"/>
            <w:szCs w:val="22"/>
          </w:rPr>
          <w:t>of</w:t>
        </w:r>
        <w:r>
          <w:rPr>
            <w:rFonts w:ascii="Times New Roman" w:cs="Times New Roman" w:eastAsia="Times New Roman" w:hAnsi="Times New Roman"/>
            <w:i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i/>
            <w:w w:val="99"/>
            <w:sz w:val="22"/>
            <w:szCs w:val="22"/>
          </w:rPr>
          <w:t>Engineering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493"/>
      </w:pPr>
      <w:r>
        <w:pict>
          <v:group coordorigin="869,129" coordsize="60,60" style="position:absolute;margin-left:43.4635pt;margin-top:6.43741pt;width:2.99748pt;height:2.99748pt;mso-position-horizontal-relative:page;mso-position-vertical-relative:paragraph;z-index:-177">
            <v:shape coordorigin="869,129" coordsize="60,60" fillcolor="#000000" filled="t" path="m870,151l872,147,873,144,875,140,878,138,881,135,884,133,888,131,891,130,895,129,903,129,907,130,911,131,914,133,918,135,920,138,923,140,925,144,927,147,928,151,929,155,929,163,928,167,927,170,925,174,923,177,920,180,918,183,914,185,911,186,907,188,903,189,895,189,891,188,888,186,884,185,881,183,878,180,875,177,873,174,872,170,870,167,869,163,869,155,870,151xe" stroked="f" style="position:absolute;left:869;top:129;width:60;height:6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Cum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GPA: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8.6/10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sectPr>
          <w:type w:val="continuous"/>
          <w:pgSz w:h="16840" w:w="11900"/>
          <w:pgMar w:bottom="280" w:left="560" w:right="580" w:top="460"/>
          <w:cols w:equalWidth="off" w:num="2">
            <w:col w:space="4179" w:w="3987"/>
            <w:col w:w="2594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2021/08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–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2025/06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|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Pune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9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0640" w:val="left"/>
        </w:tabs>
        <w:jc w:val="left"/>
        <w:spacing w:line="260" w:lineRule="exact"/>
        <w:ind w:left="114"/>
      </w:pPr>
      <w:r>
        <w:rPr>
          <w:rFonts w:ascii="Times New Roman" w:cs="Times New Roman" w:eastAsia="Times New Roman" w:hAnsi="Times New Roman"/>
          <w:b/>
          <w:w w:val="99"/>
          <w:sz w:val="24"/>
          <w:szCs w:val="24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P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r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o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f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s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s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o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n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a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l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x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p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r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n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c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  <w:tab/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="140" w:lineRule="exact"/>
        <w:sectPr>
          <w:type w:val="continuous"/>
          <w:pgSz w:h="16840" w:w="11900"/>
          <w:pgMar w:bottom="280" w:left="560" w:right="580" w:top="460"/>
        </w:sectPr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20" w:right="-53"/>
      </w:pPr>
      <w:hyperlink r:id="rId9"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Operation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Analyst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6"/>
        <w:ind w:left="120"/>
      </w:pPr>
      <w:r>
        <w:pict>
          <v:group coordorigin="1803,76" coordsize="144,152" style="position:absolute;margin-left:90.1701pt;margin-top:3.79002pt;width:7.19973pt;height:7.58522pt;mso-position-horizontal-relative:page;mso-position-vertical-relative:paragraph;z-index:-176">
            <v:shape coordorigin="1806,123" coordsize="92,101" fillcolor="#000000" filled="t" path="m1823,220l1820,217,1816,214,1813,211,1811,207,1809,202,1807,198,1806,193,1806,183,1807,179,1809,174,1811,170,1813,166,1816,163,1843,134,1847,131,1850,128,1855,126,1859,124,1863,123,1872,123,1877,124,1881,126,1885,128,1889,131,1892,134,1895,137,1897,140,1899,144,1891,152,1890,153,1889,149,1887,146,1884,143,1882,141,1879,139,1877,138,1874,136,1871,136,1865,136,1862,136,1859,138,1856,139,1854,141,1852,143,1825,171,1822,174,1821,176,1820,179,1819,182,1818,185,1818,191,1819,195,1820,197,1821,200,1822,203,1825,205,1827,207,1829,209,1832,210,1835,212,1838,212,1844,212,1847,212,1850,210,1852,209,1855,207,1857,205,1871,190,1875,191,1879,192,1883,192,1886,192,1865,214,1862,217,1858,220,1854,222,1850,224,1845,225,1836,225,1832,224,1828,222,1823,220xe" stroked="f" style="position:absolute;left:1806;top:123;width:92;height:101">
              <v:path arrowok="t"/>
              <v:fill/>
            </v:shape>
            <v:shape coordorigin="1852,79" coordsize="92,101" fillcolor="#000000" filled="t" path="m1894,98l1880,113,1876,112,1872,112,1865,112,1886,89,1889,86,1893,83,1897,82,1901,80,1906,79,1915,79,1919,80,1923,82,1928,83,1931,86,1935,89,1934,90,1938,93,1940,97,1942,101,1944,106,1944,110,1944,120,1944,125,1942,129,1940,134,1938,138,1934,141,1907,169,1904,173,1900,175,1896,177,1892,179,1888,180,1879,180,1874,179,1870,177,1866,175,1862,173,1859,169,1856,166,1854,163,1852,159,1860,152,1861,150,1862,154,1864,158,1867,161,1869,163,1872,165,1874,166,1877,167,1880,168,1886,168,1889,167,1892,166,1895,165,1897,163,1899,161,1926,132,1928,130,1930,127,1931,124,1932,122,1933,118,1933,112,1932,109,1931,106,1930,103,1928,101,1926,98,1924,96,1922,94,1919,93,1916,92,1913,91,1907,91,1904,92,1901,93,1899,94,1896,96,1894,98xe" stroked="f" style="position:absolute;left:1852;top:79;width:92;height:101">
              <v:path arrowok="t"/>
              <v:fill/>
            </v:shape>
            <w10:wrap type="none"/>
          </v:group>
        </w:pict>
      </w:r>
      <w:hyperlink r:id="rId10">
        <w:r>
          <w:rPr>
            <w:rFonts w:ascii="Times New Roman" w:cs="Times New Roman" w:eastAsia="Times New Roman" w:hAnsi="Times New Roman"/>
            <w:i/>
            <w:w w:val="99"/>
            <w:sz w:val="22"/>
            <w:szCs w:val="22"/>
          </w:rPr>
          <w:t>Cloud</w:t>
        </w:r>
        <w:r>
          <w:rPr>
            <w:rFonts w:ascii="Times New Roman" w:cs="Times New Roman" w:eastAsia="Times New Roman" w:hAnsi="Times New Roman"/>
            <w:i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i/>
            <w:w w:val="99"/>
            <w:position w:val="1"/>
            <w:sz w:val="22"/>
            <w:szCs w:val="22"/>
          </w:rPr>
          <w:t>Prism</w:t>
        </w:r>
      </w:hyperlink>
      <w:r>
        <w:rPr>
          <w:rFonts w:ascii="Times New Roman" w:cs="Times New Roman" w:eastAsia="Times New Roman" w:hAnsi="Times New Roman"/>
          <w:w w:val="100"/>
          <w:position w:val="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sectPr>
          <w:type w:val="continuous"/>
          <w:pgSz w:h="16840" w:w="11900"/>
          <w:pgMar w:bottom="280" w:left="560" w:right="580" w:top="460"/>
          <w:cols w:equalWidth="off" w:num="2">
            <w:col w:space="6786" w:w="1851"/>
            <w:col w:w="2123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2023/09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|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Pune,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India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2"/>
        <w:ind w:left="493"/>
      </w:pPr>
      <w:r>
        <w:pict>
          <v:group coordorigin="869,132" coordsize="60,60" style="position:absolute;margin-left:43.4635pt;margin-top:6.62268pt;width:2.99748pt;height:2.99748pt;mso-position-horizontal-relative:page;mso-position-vertical-relative:paragraph;z-index:-175">
            <v:shape coordorigin="869,132" coordsize="60,60" fillcolor="#000000" filled="t" path="m870,155l872,151,873,147,875,144,878,141,881,138,884,136,888,135,891,133,895,132,903,132,907,133,911,135,914,136,918,138,920,141,923,144,925,147,927,151,928,155,929,158,929,166,928,170,927,174,925,178,923,181,920,184,918,186,914,189,911,190,907,192,903,192,895,192,891,192,888,190,884,189,881,186,878,184,875,181,873,178,872,174,870,170,869,166,869,158,870,155xe" stroked="f" style="position:absolute;left:869;top:132;width:60;height:6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Enhanced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operational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efficiency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through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analytical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skills.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Identified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and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addressed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operational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bottlenecks.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2" w:line="160" w:lineRule="exact"/>
        <w:sectPr>
          <w:type w:val="continuous"/>
          <w:pgSz w:h="16840" w:w="11900"/>
          <w:pgMar w:bottom="280" w:left="560" w:right="580" w:top="460"/>
        </w:sectPr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20"/>
      </w:pPr>
      <w:hyperlink r:id="rId11"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AI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Ethics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Research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Intern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"/>
        <w:ind w:left="120"/>
      </w:pPr>
      <w:r>
        <w:pict>
          <v:group coordorigin="1953,74" coordsize="144,143" style="position:absolute;margin-left:97.6682pt;margin-top:3.70862pt;width:7.19102pt;height:7.14776pt;mso-position-horizontal-relative:page;mso-position-vertical-relative:paragraph;z-index:-174">
            <v:shape coordorigin="1956,119" coordsize="92,95" fillcolor="#000000" filled="t" path="m1973,210l1970,207,1966,204,1963,201,1961,197,1959,193,1957,189,1956,185,1956,176,1957,171,1959,167,1961,163,1963,159,1966,156,1993,129,1997,126,2000,123,2005,122,2009,120,2013,119,2022,119,2027,120,2031,122,2035,123,2039,126,2042,129,2045,132,2047,135,2049,138,2041,146,2040,147,2039,143,2037,140,2034,137,2032,135,2029,134,2026,132,2024,131,2021,131,2015,131,2012,131,2009,132,2006,134,2004,135,2001,137,1974,164,1972,166,1971,169,1970,171,1968,174,1968,177,1968,183,1968,186,1970,189,1971,192,1972,194,1974,196,1977,198,1979,200,1982,201,1985,202,1988,203,1994,203,1997,202,1999,201,2002,200,2005,198,2007,196,2021,182,2025,183,2029,183,2033,183,2036,183,2015,204,2012,207,2008,210,2004,212,2000,213,1995,214,1986,214,1982,213,1977,212,1973,210xe" stroked="f" style="position:absolute;left:1956;top:119;width:92;height:95">
              <v:path arrowok="t"/>
              <v:fill/>
            </v:shape>
            <v:shape coordorigin="2002,77" coordsize="92,95" fillcolor="#000000" filled="t" path="m2044,95l2030,109,2026,108,2022,108,2015,108,2036,87,2039,84,2043,81,2047,80,2051,78,2056,77,2065,77,2069,78,2073,80,2077,81,2081,84,2084,87,2084,87,2087,90,2090,94,2092,98,2093,103,2094,107,2094,116,2093,120,2092,124,2090,129,2087,132,2084,136,2057,162,2054,166,2050,168,2046,170,2042,171,2038,172,2028,172,2024,171,2020,170,2016,168,2012,166,2009,162,2006,160,2004,157,2002,153,2009,146,2011,144,2012,148,2014,151,2017,154,2019,156,2021,158,2024,159,2027,160,2030,161,2036,161,2039,160,2042,159,2045,158,2047,156,2049,154,2076,127,2078,125,2080,123,2081,120,2082,117,2083,114,2083,108,2082,106,2081,103,2080,100,2078,98,2076,95,2074,93,2072,92,2069,91,2066,89,2063,89,2057,89,2054,89,2051,91,2048,92,2046,93,2044,95xe" stroked="f" style="position:absolute;left:2002;top:77;width:92;height:95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w w:val="99"/>
          <w:sz w:val="22"/>
          <w:szCs w:val="22"/>
        </w:rPr>
        <w:t>Z-Inspection®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493" w:right="-38"/>
      </w:pPr>
      <w:r>
        <w:pict>
          <v:group coordorigin="869,128" coordsize="60,60" style="position:absolute;margin-left:43.4635pt;margin-top:6.41314pt;width:2.99748pt;height:2.99748pt;mso-position-horizontal-relative:page;mso-position-vertical-relative:paragraph;z-index:-173">
            <v:shape coordorigin="869,128" coordsize="60,60" fillcolor="#000000" filled="t" path="m870,150l872,147,873,143,875,140,878,137,881,134,884,132,888,131,891,129,895,128,903,128,907,129,911,131,914,132,918,134,920,137,923,140,925,143,927,147,928,150,929,154,929,162,928,166,927,170,925,173,923,177,920,179,918,182,914,184,911,186,907,187,903,188,895,188,891,187,888,186,884,184,881,182,878,179,875,177,873,173,872,170,870,166,869,162,869,154,870,150xe" stroked="f" style="position:absolute;left:869;top:128;width:60;height:60">
              <v:path arrowok="t"/>
              <v:fill/>
            </v:shape>
            <w10:wrap type="none"/>
          </v:group>
        </w:pict>
      </w:r>
      <w:r>
        <w:pict>
          <v:group coordorigin="869,383" coordsize="60,60" style="position:absolute;margin-left:43.4635pt;margin-top:19.1525pt;width:2.99748pt;height:2.99748pt;mso-position-horizontal-relative:page;mso-position-vertical-relative:paragraph;z-index:-172">
            <v:shape coordorigin="869,383" coordsize="60,60" fillcolor="#000000" filled="t" path="m870,405l872,402,873,398,875,395,878,392,881,389,884,387,888,385,891,384,895,383,903,383,907,384,911,385,914,387,918,389,920,392,923,395,925,398,927,402,928,405,929,409,929,417,928,421,927,424,925,428,923,431,920,434,918,437,914,439,911,441,907,442,903,443,895,443,891,442,888,441,884,439,881,437,878,434,875,431,873,428,872,424,870,421,869,417,869,409,870,405xe" stroked="f" style="position:absolute;left:869;top:383;width:60;height:6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Applied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analytical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skills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to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assess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ethical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implications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AI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research.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 Identified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and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addressed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potential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ethical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concerns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within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AI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algorithms.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20"/>
      </w:pPr>
      <w:hyperlink r:id="rId12"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Amazon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ML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School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"/>
        <w:ind w:left="120"/>
      </w:pPr>
      <w:r>
        <w:pict>
          <v:group coordorigin="1444,74" coordsize="144,143" style="position:absolute;margin-left:72.1896pt;margin-top:3.70862pt;width:7.19102pt;height:7.14776pt;mso-position-horizontal-relative:page;mso-position-vertical-relative:paragraph;z-index:-171">
            <v:shape coordorigin="1447,119" coordsize="92,95" fillcolor="#000000" filled="t" path="m1464,210l1460,207,1457,204,1454,201,1451,197,1449,193,1448,189,1447,185,1447,176,1448,171,1449,167,1451,163,1454,159,1457,156,1484,129,1487,126,1491,123,1495,122,1499,120,1504,119,1513,119,1517,120,1521,122,1525,123,1529,126,1532,129,1535,132,1537,135,1539,138,1532,146,1530,147,1529,143,1527,140,1524,137,1522,135,1520,134,1517,132,1514,131,1511,131,1505,131,1502,131,1499,132,1497,134,1494,135,1492,137,1465,164,1463,166,1461,169,1460,171,1459,174,1458,177,1458,183,1459,186,1460,189,1461,192,1463,194,1465,196,1467,198,1470,200,1472,201,1475,202,1478,203,1484,203,1487,202,1490,201,1493,200,1495,198,1497,196,1511,182,1515,183,1519,183,1523,183,1526,183,1505,204,1502,207,1498,210,1494,212,1490,213,1486,214,1476,214,1472,213,1468,212,1464,210xe" stroked="f" style="position:absolute;left:1447;top:119;width:92;height:95">
              <v:path arrowok="t"/>
              <v:fill/>
            </v:shape>
            <v:shape coordorigin="1492,77" coordsize="92,95" fillcolor="#000000" filled="t" path="m1534,95l1520,109,1516,108,1512,108,1505,108,1526,87,1529,84,1533,81,1537,80,1542,78,1546,77,1555,77,1559,78,1564,80,1568,81,1572,84,1575,87,1575,87,1578,90,1580,94,1582,98,1584,103,1585,107,1585,116,1584,120,1582,124,1580,129,1578,132,1575,136,1548,162,1544,166,1541,168,1537,170,1532,171,1528,172,1519,172,1514,171,1510,170,1506,168,1502,166,1499,162,1496,160,1494,157,1492,153,1500,146,1502,144,1503,148,1504,151,1507,154,1509,156,1512,158,1515,159,1518,160,1520,161,1526,161,1529,160,1532,159,1535,158,1537,156,1540,154,1567,127,1569,125,1570,123,1572,120,1573,117,1573,114,1573,108,1573,106,1572,103,1570,100,1569,98,1567,95,1564,93,1562,92,1559,91,1556,89,1553,89,1547,89,1545,89,1542,91,1539,92,1536,93,1534,95xe" stroked="f" style="position:absolute;left:1492;top:77;width:92;height:95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w w:val="99"/>
          <w:sz w:val="22"/>
          <w:szCs w:val="22"/>
        </w:rPr>
        <w:t>Amazon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4"/>
      </w:pPr>
      <w:r>
        <w:br w:type="column"/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2023/06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|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Pune,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India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ectPr>
          <w:type w:val="continuous"/>
          <w:pgSz w:h="16840" w:w="11900"/>
          <w:pgMar w:bottom="280" w:left="560" w:right="580" w:top="460"/>
          <w:cols w:equalWidth="off" w:num="2">
            <w:col w:space="1803" w:w="6831"/>
            <w:col w:w="2126"/>
          </w:cols>
        </w:sectPr>
      </w:pPr>
      <w:r>
        <w:rPr>
          <w:rFonts w:ascii="Times New Roman" w:cs="Times New Roman" w:eastAsia="Times New Roman" w:hAnsi="Times New Roman"/>
          <w:w w:val="99"/>
          <w:sz w:val="22"/>
          <w:szCs w:val="22"/>
        </w:rPr>
        <w:t>2023/10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|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Pune,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India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493" w:right="951"/>
      </w:pPr>
      <w:r>
        <w:pict>
          <v:group coordorigin="869,143" coordsize="60,60" style="position:absolute;margin-left:43.4635pt;margin-top:7.1625pt;width:2.99748pt;height:2.99748pt;mso-position-horizontal-relative:page;mso-position-vertical-relative:paragraph;z-index:-170">
            <v:shape coordorigin="869,143" coordsize="60,60" fillcolor="#000000" filled="t" path="m870,165l872,162,873,158,875,155,878,152,881,149,884,147,888,146,891,144,895,143,903,143,907,144,911,146,914,147,918,149,920,152,923,155,925,158,927,162,928,165,929,169,929,177,928,181,927,185,925,188,923,192,920,194,918,197,914,199,911,201,907,202,903,203,895,203,891,202,888,201,884,199,881,197,878,194,875,192,873,188,872,185,870,181,869,177,869,169,870,165xe" stroked="f" style="position:absolute;left:869;top:143;width:60;height:6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Advanced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proficiency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machine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learning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concepts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through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Amazon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School.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Identified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and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addressed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 challenges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workflows.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20"/>
      </w:pPr>
      <w:r>
        <w:pict>
          <v:group coordorigin="4321,69" coordsize="144,143" style="position:absolute;margin-left:216.069pt;margin-top:3.45864pt;width:7.19102pt;height:7.14776pt;mso-position-horizontal-relative:page;mso-position-vertical-relative:paragraph;z-index:-169">
            <v:shape coordorigin="4324,114" coordsize="92,95" fillcolor="#000000" filled="t" path="m4341,205l4338,202,4334,199,4331,196,4329,192,4327,188,4325,184,4324,180,4324,171,4325,166,4327,162,4329,158,4331,154,4334,151,4361,124,4365,121,4368,118,4373,117,4377,115,4381,114,4390,114,4395,115,4399,117,4403,118,4407,121,4410,124,4413,127,4415,130,4417,133,4409,141,4408,142,4407,138,4405,135,4402,132,4400,130,4397,129,4394,127,4392,126,4389,126,4383,126,4380,126,4377,127,4374,129,4372,130,4369,132,4342,159,4340,161,4339,164,4338,166,4336,169,4336,172,4336,178,4336,181,4338,184,4339,187,4340,189,4342,191,4345,193,4347,195,4350,196,4353,197,4356,198,4362,198,4365,197,4367,196,4370,195,4373,193,4375,191,4389,177,4393,178,4397,178,4401,178,4404,178,4383,199,4380,202,4376,205,4372,207,4368,208,4363,209,4354,209,4350,208,4345,207,4341,205xe" stroked="f" style="position:absolute;left:4324;top:114;width:92;height:95">
              <v:path arrowok="t"/>
              <v:fill/>
            </v:shape>
            <v:shape coordorigin="4370,72" coordsize="92,95" fillcolor="#000000" filled="t" path="m4412,90l4398,104,4394,103,4390,103,4383,103,4404,82,4407,79,4411,76,4415,75,4419,73,4424,72,4433,72,4437,73,4441,75,4445,76,4449,79,4452,82,4452,82,4455,85,4458,89,4460,93,4461,98,4462,102,4462,111,4461,115,4460,119,4458,124,4455,127,4452,131,4425,157,4422,161,4418,163,4414,165,4410,166,4406,167,4396,167,4392,166,4388,165,4384,163,4380,161,4377,157,4374,155,4372,152,4370,148,4377,141,4379,139,4380,143,4382,146,4385,149,4387,151,4389,153,4392,154,4395,155,4398,156,4404,156,4407,155,4410,154,4413,153,4415,151,4417,149,4444,122,4446,120,4448,118,4449,115,4450,112,4451,109,4451,103,4450,101,4449,98,4448,95,4446,93,4444,90,4442,88,4440,87,4437,86,4434,84,4431,84,4425,84,4422,84,4419,86,4416,87,4414,88,4412,90xe" stroked="f" style="position:absolute;left:4370;top:72;width:92;height:95">
              <v:path arrowok="t"/>
              <v:fill/>
            </v:shape>
            <w10:wrap type="none"/>
          </v:group>
        </w:pict>
      </w:r>
      <w:hyperlink r:id="rId13"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Microsoft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Student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Learn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Ambassador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                                                                                                               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2023/11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493" w:right="722"/>
      </w:pPr>
      <w:r>
        <w:pict>
          <v:group coordorigin="869,143" coordsize="60,60" style="position:absolute;margin-left:43.4635pt;margin-top:7.16253pt;width:2.99748pt;height:2.99748pt;mso-position-horizontal-relative:page;mso-position-vertical-relative:paragraph;z-index:-168">
            <v:shape coordorigin="869,143" coordsize="60,60" fillcolor="#000000" filled="t" path="m870,165l872,162,873,158,875,155,878,152,881,149,884,147,888,146,891,144,895,143,903,143,907,144,911,146,914,147,918,149,920,152,923,155,925,158,927,162,928,165,929,169,929,177,928,181,927,185,925,188,923,192,920,194,918,197,914,199,911,201,907,202,903,203,895,203,891,202,888,201,884,199,881,197,878,194,875,192,873,188,872,185,870,181,869,177,869,169,870,165xe" stroked="f" style="position:absolute;left:869;top:143;width:60;height:6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Demonstrated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effective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communication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and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leadership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skills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representative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of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Microsoft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the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academic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 community.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0640" w:val="left"/>
        </w:tabs>
        <w:jc w:val="left"/>
        <w:ind w:left="114"/>
      </w:pPr>
      <w:r>
        <w:rPr>
          <w:rFonts w:ascii="Times New Roman" w:cs="Times New Roman" w:eastAsia="Times New Roman" w:hAnsi="Times New Roman"/>
          <w:b/>
          <w:w w:val="99"/>
          <w:sz w:val="24"/>
          <w:szCs w:val="24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P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r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o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j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c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s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  <w:tab/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20"/>
      </w:pPr>
      <w:r>
        <w:pict>
          <v:group coordorigin="3257,69" coordsize="144,143" style="position:absolute;margin-left:162.863pt;margin-top:3.45863pt;width:7.19102pt;height:7.14776pt;mso-position-horizontal-relative:page;mso-position-vertical-relative:paragraph;z-index:-167">
            <v:shape coordorigin="3260,114" coordsize="92,95" fillcolor="#000000" filled="t" path="m3277,205l3273,202,3270,199,3267,196,3265,192,3263,188,3261,184,3260,180,3260,171,3261,166,3263,162,3265,158,3267,154,3270,151,3297,124,3300,121,3304,118,3308,117,3313,115,3317,114,3326,114,3330,115,3335,117,3339,118,3343,121,3346,124,3349,127,3351,130,3352,133,3345,141,3343,142,3342,138,3341,135,3338,132,3336,130,3333,129,3330,127,3328,126,3325,126,3319,126,3316,126,3313,127,3310,129,3308,130,3305,132,3278,159,3276,161,3275,164,3273,166,3272,169,3272,172,3272,178,3272,181,3273,184,3275,187,3276,189,3278,191,3281,193,3283,195,3286,196,3289,197,3292,198,3298,198,3301,197,3303,196,3306,195,3309,193,3311,191,3325,177,3329,178,3333,178,3337,178,3340,178,3319,199,3316,202,3312,205,3308,207,3303,208,3299,209,3290,209,3286,208,3281,207,3277,205xe" stroked="f" style="position:absolute;left:3260;top:114;width:92;height:95">
              <v:path arrowok="t"/>
              <v:fill/>
            </v:shape>
            <v:shape coordorigin="3306,72" coordsize="92,95" fillcolor="#000000" filled="t" path="m3348,90l3334,104,3330,103,3326,103,3319,103,3340,82,3343,79,3347,76,3351,75,3355,73,3359,72,3369,72,3373,73,3377,75,3381,76,3385,79,3388,82,3388,82,3391,85,3394,89,3396,93,3397,98,3398,102,3398,111,3397,115,3396,119,3394,124,3391,127,3388,131,3361,157,3358,161,3354,163,3350,165,3346,166,3341,167,3332,167,3328,166,3324,165,3320,163,3316,161,3313,157,3310,155,3308,152,3306,148,3313,141,3315,139,3316,143,3318,146,3321,149,3323,151,3325,153,3328,154,3331,155,3334,156,3340,156,3343,155,3346,154,3348,153,3351,151,3353,149,3380,122,3382,120,3384,118,3385,115,3386,112,3387,109,3387,103,3386,101,3385,98,3384,95,3382,93,3380,90,3378,88,3375,87,3373,86,3370,84,3367,84,3361,84,3358,84,3355,86,3352,87,3350,88,3348,90xe" stroked="f" style="position:absolute;left:3306;top:72;width:92;height:95">
              <v:path arrowok="t"/>
              <v:fill/>
            </v:shape>
            <w10:wrap type="none"/>
          </v:group>
        </w:pict>
      </w:r>
      <w:hyperlink r:id="rId14"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Bank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Customer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Retention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493" w:right="588"/>
      </w:pPr>
      <w:r>
        <w:pict>
          <v:group coordorigin="869,143" coordsize="60,60" style="position:absolute;margin-left:43.4635pt;margin-top:7.16252pt;width:2.99748pt;height:2.99748pt;mso-position-horizontal-relative:page;mso-position-vertical-relative:paragraph;z-index:-166">
            <v:shape coordorigin="869,143" coordsize="60,60" fillcolor="#000000" filled="t" path="m870,165l872,162,873,158,875,155,878,152,881,149,884,147,888,146,891,144,895,143,903,143,907,144,911,146,914,147,918,149,920,152,923,155,925,158,927,162,928,165,929,169,929,177,928,181,927,185,925,188,923,192,920,194,918,197,914,199,911,201,907,202,903,203,895,203,891,202,888,201,884,199,881,197,878,194,875,192,873,188,872,185,870,181,869,177,869,169,870,165xe" stroked="f" style="position:absolute;left:869;top:143;width:60;height:60">
              <v:path arrowok="t"/>
              <v:fill/>
            </v:shape>
            <w10:wrap type="none"/>
          </v:group>
        </w:pict>
      </w:r>
      <w:r>
        <w:pict>
          <v:group coordorigin="869,398" coordsize="60,60" style="position:absolute;margin-left:43.4635pt;margin-top:19.9018pt;width:2.99748pt;height:2.99748pt;mso-position-horizontal-relative:page;mso-position-vertical-relative:paragraph;z-index:-165">
            <v:shape coordorigin="869,398" coordsize="60,60" fillcolor="#000000" filled="t" path="m870,420l872,417,873,413,875,410,878,407,881,404,884,402,888,400,891,399,895,398,903,398,907,399,911,400,914,402,918,404,920,407,923,410,925,413,927,417,928,420,929,424,929,432,928,436,927,439,925,443,923,446,920,449,918,452,914,454,911,456,907,457,903,458,895,458,891,457,888,456,884,454,881,452,878,449,875,446,873,443,872,439,870,436,869,432,869,424,870,420xe" stroked="f" style="position:absolute;left:869;top:398;width:60;height:6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Engineered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deep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learning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model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for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bank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customer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retention.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Identified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key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factors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impacting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attrition.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 Applied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data-driven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insights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to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enhance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retention.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Showcased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expertise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practical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deep-learning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applications.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20"/>
      </w:pPr>
      <w:r>
        <w:pict>
          <v:group coordorigin="1534,69" coordsize="144,143" style="position:absolute;margin-left:76.6858pt;margin-top:3.45863pt;width:7.19102pt;height:7.14776pt;mso-position-horizontal-relative:page;mso-position-vertical-relative:paragraph;z-index:-164">
            <v:shape coordorigin="1537,114" coordsize="92,95" fillcolor="#000000" filled="t" path="m1554,205l1550,202,1547,199,1543,196,1541,192,1539,188,1537,184,1537,180,1537,171,1537,166,1539,162,1541,158,1543,154,1547,151,1574,124,1577,121,1581,118,1585,117,1589,115,1593,114,1603,114,1607,115,1611,117,1615,118,1619,121,1622,124,1625,127,1627,130,1629,133,1622,141,1620,142,1619,138,1617,135,1614,132,1612,130,1610,129,1607,127,1604,126,1601,126,1595,126,1592,126,1589,127,1586,129,1584,130,1582,132,1555,159,1553,161,1551,164,1550,166,1549,169,1548,172,1548,178,1549,181,1550,184,1551,187,1553,189,1555,191,1557,193,1559,195,1562,196,1565,197,1568,198,1574,198,1577,197,1580,196,1583,195,1585,193,1587,191,1601,177,1605,178,1609,178,1613,178,1616,178,1595,199,1592,202,1588,205,1584,207,1580,208,1575,209,1566,209,1562,208,1558,207,1554,205xe" stroked="f" style="position:absolute;left:1537;top:114;width:92;height:95">
              <v:path arrowok="t"/>
              <v:fill/>
            </v:shape>
            <v:shape coordorigin="1582,72" coordsize="92,95" fillcolor="#000000" filled="t" path="m1624,90l1610,104,1606,103,1602,103,1595,103,1616,82,1619,79,1623,76,1627,75,1632,73,1636,72,1645,72,1649,73,1654,75,1658,76,1662,79,1665,82,1665,82,1668,85,1670,89,1672,93,1674,98,1675,102,1675,111,1674,115,1672,119,1670,124,1668,127,1665,131,1638,157,1634,161,1631,163,1626,165,1622,166,1618,167,1609,167,1604,166,1600,165,1596,163,1592,161,1589,157,1586,155,1584,152,1582,148,1590,141,1591,139,1592,143,1594,146,1597,149,1599,151,1602,153,1605,154,1607,155,1610,156,1616,156,1619,155,1622,154,1625,153,1627,151,1630,149,1657,122,1659,120,1660,118,1661,115,1663,112,1663,109,1663,103,1663,101,1661,98,1660,95,1659,93,1657,90,1654,88,1652,87,1649,86,1646,84,1643,84,1637,84,1634,84,1632,86,1629,87,1626,88,1624,90xe" stroked="f" style="position:absolute;left:1582;top:72;width:92;height:95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b/>
          <w:w w:val="99"/>
          <w:sz w:val="22"/>
          <w:szCs w:val="22"/>
        </w:rPr>
        <w:t>Bookies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20"/>
      </w:pPr>
      <w:r>
        <w:rPr>
          <w:rFonts w:ascii="Times New Roman" w:cs="Times New Roman" w:eastAsia="Times New Roman" w:hAnsi="Times New Roman"/>
          <w:i/>
          <w:w w:val="99"/>
          <w:sz w:val="22"/>
          <w:szCs w:val="22"/>
        </w:rPr>
        <w:t>E-Commerce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2"/>
        <w:ind w:left="493" w:right="4106"/>
      </w:pPr>
      <w:r>
        <w:pict>
          <v:group coordorigin="869,147" coordsize="60,60" style="position:absolute;margin-left:43.4635pt;margin-top:7.37202pt;width:2.99748pt;height:2.99748pt;mso-position-horizontal-relative:page;mso-position-vertical-relative:paragraph;z-index:-163">
            <v:shape coordorigin="869,147" coordsize="60,60" fillcolor="#000000" filled="t" path="m870,170l872,166,873,162,875,159,878,156,881,153,884,151,888,150,891,148,895,147,903,147,907,148,911,150,914,151,918,153,920,156,923,159,925,162,927,166,928,170,929,173,929,181,928,185,927,189,925,193,923,196,920,199,918,201,914,204,911,205,907,207,903,207,895,207,891,207,888,205,884,204,881,201,878,199,875,196,873,193,872,189,870,185,869,181,869,173,870,170xe" stroked="f" style="position:absolute;left:869;top:147;width:60;height:60">
              <v:path arrowok="t"/>
              <v:fill/>
            </v:shape>
            <w10:wrap type="none"/>
          </v:group>
        </w:pict>
      </w:r>
      <w:r>
        <w:pict>
          <v:group coordorigin="869,402" coordsize="60,60" style="position:absolute;margin-left:43.4635pt;margin-top:20.1114pt;width:2.99748pt;height:2.99748pt;mso-position-horizontal-relative:page;mso-position-vertical-relative:paragraph;z-index:-162">
            <v:shape coordorigin="869,402" coordsize="60,60" fillcolor="#000000" filled="t" path="m870,424l872,421,873,417,875,414,878,411,881,408,884,406,888,405,891,403,895,402,903,402,907,403,911,405,914,406,918,408,920,411,923,414,925,417,927,421,928,424,929,428,929,436,928,440,927,444,925,447,923,451,920,453,918,456,914,458,911,460,907,461,903,462,895,462,891,461,888,460,884,458,881,456,878,453,875,451,873,447,872,444,870,440,869,436,869,428,870,424xe" stroked="f" style="position:absolute;left:869;top:402;width:60;height:6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Innovated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book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resale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platform,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showcasing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effective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strategies.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 Demonstrated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prowess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e-commerce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development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and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optimization.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0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20"/>
      </w:pPr>
      <w:r>
        <w:pict>
          <v:group coordorigin="2942,70" coordsize="144,152" style="position:absolute;margin-left:147.122pt;margin-top:3.49003pt;width:7.19973pt;height:7.58522pt;mso-position-horizontal-relative:page;mso-position-vertical-relative:paragraph;z-index:-161">
            <v:shape coordorigin="2945,117" coordsize="92,101" fillcolor="#000000" filled="t" path="m2962,214l2959,211,2955,208,2952,205,2950,201,2948,196,2946,192,2945,187,2945,177,2946,173,2948,168,2950,164,2952,160,2955,157,2983,128,2986,125,2989,122,2994,120,2998,118,3002,117,3011,117,3016,118,3020,120,3024,122,3028,125,3031,128,3034,131,3036,134,3038,138,3030,146,3029,147,3028,143,3026,140,3023,137,3021,135,3018,133,3016,132,3013,130,3010,130,3004,130,3001,130,2998,132,2995,133,2993,135,2991,137,2964,165,2962,168,2960,170,2959,173,2958,176,2957,179,2957,185,2958,189,2959,191,2960,194,2962,197,2964,199,2966,202,2968,203,2971,204,2974,206,2977,206,2983,206,2986,206,2989,204,2991,203,2994,202,2996,199,3010,184,3014,185,3018,186,3022,186,3025,186,3004,208,3001,211,2997,214,2993,216,2989,218,2984,219,2975,219,2971,218,2967,216,2962,214xe" stroked="f" style="position:absolute;left:2945;top:117;width:92;height:101">
              <v:path arrowok="t"/>
              <v:fill/>
            </v:shape>
            <v:shape coordorigin="2991,73" coordsize="92,101" fillcolor="#000000" filled="t" path="m3033,92l3019,107,3015,106,3011,106,3004,106,3025,83,3028,80,3032,77,3036,76,3040,74,3045,73,3054,73,3058,74,3062,76,3067,77,3070,80,3074,83,3073,84,3077,87,3079,91,3081,95,3083,100,3083,104,3083,114,3083,119,3081,123,3079,128,3077,132,3073,135,3046,163,3043,167,3039,169,3035,171,3031,173,3027,174,3018,174,3013,173,3009,171,3005,169,3001,167,2998,163,2995,160,2993,157,2991,153,2999,146,3000,144,3001,148,3003,152,3006,155,3008,157,3011,159,3013,160,3016,161,3019,162,3025,162,3028,161,3031,160,3034,159,3036,157,3038,155,3065,126,3068,124,3069,121,3070,118,3071,116,3072,112,3072,106,3071,103,3070,100,3069,97,3068,95,3065,92,3063,90,3061,88,3058,87,3055,86,3052,85,3046,85,3043,86,3040,87,3038,88,3035,90,3033,92xe" stroked="f" style="position:absolute;left:2991;top:73;width:92;height:101">
              <v:path arrowok="t"/>
              <v:fill/>
            </v:shape>
            <w10:wrap type="none"/>
          </v:group>
        </w:pict>
      </w:r>
      <w:hyperlink r:id="rId15"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Race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Salary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position w:val="1"/>
            <w:sz w:val="22"/>
            <w:szCs w:val="22"/>
          </w:rPr>
          <w:t>Prediction</w:t>
        </w:r>
      </w:hyperlink>
      <w:r>
        <w:rPr>
          <w:rFonts w:ascii="Times New Roman" w:cs="Times New Roman" w:eastAsia="Times New Roman" w:hAnsi="Times New Roman"/>
          <w:w w:val="100"/>
          <w:position w:val="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2"/>
        <w:ind w:left="493"/>
      </w:pPr>
      <w:r>
        <w:pict>
          <v:group coordorigin="869,132" coordsize="60,60" style="position:absolute;margin-left:43.4635pt;margin-top:6.62267pt;width:2.99748pt;height:2.99748pt;mso-position-horizontal-relative:page;mso-position-vertical-relative:paragraph;z-index:-160">
            <v:shape coordorigin="869,132" coordsize="60,60" fillcolor="#000000" filled="t" path="m870,155l872,151,873,147,875,144,878,141,881,138,884,136,888,135,891,133,895,132,903,132,907,133,911,135,914,136,918,138,920,141,923,144,925,147,927,151,928,155,929,158,929,166,928,170,927,174,925,178,923,181,920,184,918,186,914,189,911,190,907,192,903,192,895,192,891,192,888,190,884,189,881,186,878,184,875,181,873,178,872,174,870,170,869,166,869,158,870,155xe" stroked="f" style="position:absolute;left:869;top:132;width:60;height:6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Engineered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Race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Salary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Prediction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project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using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and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data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preprocessing.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2"/>
        <w:ind w:left="493"/>
      </w:pPr>
      <w:r>
        <w:pict>
          <v:group coordorigin="869,132" coordsize="60,60" style="position:absolute;margin-left:43.4635pt;margin-top:6.62265pt;width:2.99748pt;height:2.99748pt;mso-position-horizontal-relative:page;mso-position-vertical-relative:paragraph;z-index:-159">
            <v:shape coordorigin="869,132" coordsize="60,60" fillcolor="#000000" filled="t" path="m870,155l872,151,873,147,875,144,878,141,881,138,884,136,888,135,891,133,895,132,903,132,907,133,911,135,914,136,918,138,920,141,923,144,925,147,927,151,928,155,929,158,929,166,928,170,927,174,925,178,923,181,920,184,918,186,914,189,911,190,907,192,903,192,895,192,891,192,888,190,884,189,881,186,878,184,875,181,873,178,872,174,870,170,869,166,869,158,870,155xe" stroked="f" style="position:absolute;left:869;top:132;width:60;height:6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Applied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algorithms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for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unbiased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salary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predictions.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Proficient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for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practical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problem-solving.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0640" w:val="left"/>
        </w:tabs>
        <w:jc w:val="left"/>
        <w:ind w:left="114"/>
      </w:pPr>
      <w:r>
        <w:rPr>
          <w:rFonts w:ascii="Times New Roman" w:cs="Times New Roman" w:eastAsia="Times New Roman" w:hAnsi="Times New Roman"/>
          <w:b/>
          <w:w w:val="99"/>
          <w:sz w:val="24"/>
          <w:szCs w:val="24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C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r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f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c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a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s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  <w:tab/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20"/>
      </w:pPr>
      <w:r>
        <w:pict>
          <v:group coordorigin="2343,69" coordsize="144,143" style="position:absolute;margin-left:117.152pt;margin-top:3.45864pt;width:7.19102pt;height:7.14776pt;mso-position-horizontal-relative:page;mso-position-vertical-relative:paragraph;z-index:-158">
            <v:shape coordorigin="2346,114" coordsize="92,95" fillcolor="#000000" filled="t" path="m2363,205l2359,202,2356,199,2353,196,2350,192,2349,188,2347,184,2346,180,2346,171,2347,166,2349,162,2350,158,2353,154,2356,151,2383,124,2386,121,2390,118,2394,117,2398,115,2403,114,2412,114,2416,115,2420,117,2425,118,2428,121,2432,124,2434,127,2437,130,2438,133,2431,141,2429,142,2428,138,2426,135,2424,132,2421,130,2419,129,2416,127,2413,126,2410,126,2404,126,2401,126,2399,127,2396,129,2393,130,2391,132,2364,159,2362,161,2360,164,2359,166,2358,169,2358,172,2358,178,2358,181,2359,184,2360,187,2362,189,2364,191,2366,193,2369,195,2372,196,2374,197,2377,198,2383,198,2386,197,2389,196,2392,195,2394,193,2397,191,2411,177,2415,178,2419,178,2423,178,2426,178,2405,199,2401,202,2398,205,2393,207,2389,208,2385,209,2376,209,2371,208,2367,207,2363,205xe" stroked="f" style="position:absolute;left:2346;top:114;width:92;height:95">
              <v:path arrowok="t"/>
              <v:fill/>
            </v:shape>
            <v:shape coordorigin="2392,72" coordsize="92,95" fillcolor="#000000" filled="t" path="m2434,90l2419,104,2415,103,2411,103,2404,103,2425,82,2429,79,2432,76,2437,75,2441,73,2445,72,2454,72,2459,73,2463,75,2467,76,2471,79,2474,82,2474,82,2477,85,2480,89,2481,93,2483,98,2484,102,2484,111,2483,115,2481,119,2480,124,2477,127,2474,131,2447,157,2444,161,2440,163,2436,165,2432,166,2427,167,2418,167,2414,166,2410,165,2405,163,2402,161,2398,157,2396,155,2393,152,2392,148,2399,141,2401,139,2402,143,2404,146,2407,149,2409,151,2411,153,2414,154,2417,155,2420,156,2426,156,2429,155,2431,154,2434,153,2437,151,2439,149,2466,122,2468,120,2470,118,2471,115,2472,112,2473,109,2473,103,2472,101,2471,98,2470,95,2468,93,2466,90,2464,88,2461,87,2458,86,2456,84,2453,84,2447,84,2444,84,2441,86,2438,87,2436,88,2434,90xe" stroked="f" style="position:absolute;left:2392;top:72;width:92;height:95">
              <v:path arrowok="t"/>
              <v:fill/>
            </v:shape>
            <w10:wrap type="none"/>
          </v:group>
        </w:pict>
      </w:r>
      <w:r>
        <w:pict>
          <v:group coordorigin="4606,69" coordsize="144,143" style="position:absolute;margin-left:230.307pt;margin-top:3.45864pt;width:7.19102pt;height:7.14776pt;mso-position-horizontal-relative:page;mso-position-vertical-relative:paragraph;z-index:-157">
            <v:shape coordorigin="4609,114" coordsize="92,95" fillcolor="#000000" filled="t" path="m4626,205l4622,202,4619,199,4616,196,4613,192,4612,188,4610,184,4609,180,4609,171,4610,166,4612,162,4613,158,4616,154,4619,151,4646,124,4649,121,4653,118,4657,117,4662,115,4666,114,4675,114,4679,115,4684,117,4688,118,4691,121,4695,124,4697,127,4700,130,4701,133,4694,141,4692,142,4691,138,4689,135,4687,132,4684,130,4682,129,4679,127,4676,126,4673,126,4667,126,4664,126,4662,127,4659,129,4656,130,4654,132,4627,159,4625,161,4623,164,4622,166,4621,169,4621,172,4621,178,4621,181,4622,184,4623,187,4625,189,4627,191,4629,193,4632,195,4635,196,4637,197,4640,198,4646,198,4649,197,4652,196,4655,195,4657,193,4660,191,4674,177,4678,178,4682,178,4686,178,4689,178,4668,199,4664,202,4661,205,4657,207,4652,208,4648,209,4639,209,4634,208,4630,207,4626,205xe" stroked="f" style="position:absolute;left:4609;top:114;width:92;height:95">
              <v:path arrowok="t"/>
              <v:fill/>
            </v:shape>
            <v:shape coordorigin="4655,72" coordsize="92,95" fillcolor="#000000" filled="t" path="m4697,90l4682,104,4679,103,4674,103,4668,103,4689,82,4692,79,4696,76,4700,75,4704,73,4708,72,4717,72,4722,73,4726,75,4730,76,4734,79,4737,82,4737,82,4740,85,4743,89,4744,93,4746,98,4747,102,4747,111,4746,115,4744,119,4743,124,4740,127,4737,131,4710,157,4707,161,4703,163,4699,165,4695,166,4690,167,4681,167,4677,166,4673,165,4668,163,4665,161,4661,157,4659,155,4656,152,4655,148,4662,141,4664,139,4665,143,4667,146,4670,149,4672,151,4674,153,4677,154,4680,155,4683,156,4689,156,4692,155,4695,154,4697,153,4700,151,4702,149,4729,122,4731,120,4733,118,4734,115,4735,112,4736,109,4736,103,4735,101,4734,98,4733,95,4731,93,4729,90,4727,88,4724,87,4722,86,4719,84,4716,84,4710,84,4707,84,4704,86,4701,87,4699,88,4697,90xe" stroked="f" style="position:absolute;left:4655;top:72;width:92;height:95">
              <v:path arrowok="t"/>
              <v:fill/>
            </v:shape>
            <w10:wrap type="none"/>
          </v:group>
        </w:pict>
      </w:r>
      <w:r>
        <w:pict>
          <v:group coordorigin="6465,69" coordsize="144,143" style="position:absolute;margin-left:323.229pt;margin-top:3.45864pt;width:7.19102pt;height:7.14776pt;mso-position-horizontal-relative:page;mso-position-vertical-relative:paragraph;z-index:-156">
            <v:shape coordorigin="6467,114" coordsize="92,95" fillcolor="#000000" filled="t" path="m6484,205l6481,202,6478,199,6474,196,6472,192,6470,188,6468,184,6467,180,6467,171,6468,166,6470,162,6472,158,6474,154,6478,151,6505,124,6508,121,6512,118,6516,117,6520,115,6524,114,6533,114,6538,115,6542,117,6546,118,6550,121,6553,124,6556,127,6558,130,6560,133,6552,141,6551,142,6550,138,6548,135,6545,132,6543,130,6540,129,6538,127,6535,126,6532,126,6526,126,6523,126,6520,127,6517,129,6515,130,6513,132,6486,159,6484,161,6482,164,6481,166,6480,169,6479,172,6479,178,6480,181,6481,184,6482,187,6484,189,6486,191,6488,193,6490,195,6493,196,6496,197,6499,198,6505,198,6508,197,6511,196,6513,195,6516,193,6518,191,6532,177,6536,178,6540,178,6544,178,6547,178,6526,199,6523,202,6519,205,6515,207,6511,208,6506,209,6497,209,6493,208,6489,207,6484,205xe" stroked="f" style="position:absolute;left:6467;top:114;width:92;height:95">
              <v:path arrowok="t"/>
              <v:fill/>
            </v:shape>
            <v:shape coordorigin="6513,72" coordsize="92,95" fillcolor="#000000" filled="t" path="m6555,90l6541,104,6537,103,6533,103,6526,103,6547,82,6550,79,6554,76,6558,75,6562,73,6567,72,6576,72,6580,73,6584,75,6589,76,6592,79,6596,82,6595,82,6599,85,6601,89,6603,93,6605,98,6606,102,6606,111,6605,115,6603,119,6601,124,6599,127,6595,131,6568,157,6565,161,6562,163,6557,165,6553,166,6549,167,6540,167,6535,166,6531,165,6527,163,6523,161,6520,157,6517,155,6515,152,6513,148,6521,141,6522,139,6523,143,6525,146,6528,149,6530,151,6533,153,6535,154,6538,155,6541,156,6547,156,6550,155,6553,154,6556,153,6558,151,6560,149,6587,122,6590,120,6591,118,6592,115,6593,112,6594,109,6594,103,6593,101,6592,98,6591,95,6590,93,6587,90,6585,88,6583,87,6580,86,6577,84,6574,84,6568,84,6565,84,6562,86,6560,87,6557,88,6555,90xe" stroked="f" style="position:absolute;left:6513;top:72;width:92;height:95">
              <v:path arrowok="t"/>
              <v:fill/>
            </v:shape>
            <w10:wrap type="none"/>
          </v:group>
        </w:pict>
      </w:r>
      <w:r>
        <w:pict>
          <v:group coordorigin="9207,69" coordsize="144,143" style="position:absolute;margin-left:460.363pt;margin-top:3.45864pt;width:7.19102pt;height:7.14776pt;mso-position-horizontal-relative:page;mso-position-vertical-relative:paragraph;z-index:-155">
            <v:shape coordorigin="9210,114" coordsize="92,95" fillcolor="#000000" filled="t" path="m9227,205l9223,202,9220,199,9217,196,9215,192,9213,188,9211,184,9210,180,9210,171,9211,166,9213,162,9215,158,9217,154,9220,151,9247,124,9250,121,9254,118,9258,117,9263,115,9267,114,9276,114,9280,115,9285,117,9289,118,9293,121,9296,124,9299,127,9301,130,9302,133,9295,141,9293,142,9292,138,9291,135,9288,132,9286,130,9283,129,9280,127,9278,126,9275,126,9269,126,9266,126,9263,127,9260,129,9258,130,9255,132,9228,159,9226,161,9225,164,9223,166,9222,169,9222,172,9222,178,9222,181,9223,184,9225,187,9226,189,9228,191,9231,193,9233,195,9236,196,9239,197,9242,198,9248,198,9251,197,9253,196,9256,195,9259,193,9261,191,9275,177,9279,178,9283,178,9287,178,9290,178,9269,199,9266,202,9262,205,9258,207,9253,208,9249,209,9240,209,9236,208,9231,207,9227,205xe" stroked="f" style="position:absolute;left:9210;top:114;width:92;height:95">
              <v:path arrowok="t"/>
              <v:fill/>
            </v:shape>
            <v:shape coordorigin="9256,72" coordsize="92,95" fillcolor="#000000" filled="t" path="m9298,90l9284,104,9280,103,9276,103,9269,103,9290,82,9293,79,9297,76,9301,75,9305,73,9309,72,9319,72,9323,73,9327,75,9331,76,9335,79,9338,82,9338,82,9341,85,9344,89,9346,93,9347,98,9348,102,9348,111,9347,115,9346,119,9344,124,9341,127,9338,131,9311,157,9308,161,9304,163,9300,165,9296,166,9291,167,9282,167,9278,166,9274,165,9270,163,9266,161,9263,157,9260,155,9258,152,9256,148,9263,141,9265,139,9266,143,9268,146,9271,149,9273,151,9275,153,9278,154,9281,155,9284,156,9290,156,9293,155,9296,154,9298,153,9301,151,9303,149,9330,122,9332,120,9334,118,9335,115,9336,112,9337,109,9337,103,9336,101,9335,98,9334,95,9332,93,9330,90,9328,88,9325,87,9323,86,9320,84,9317,84,9311,84,9308,84,9305,86,9302,87,9300,88,9298,90xe" stroked="f" style="position:absolute;left:9256;top:72;width:92;height:95">
              <v:path arrowok="t"/>
              <v:fill/>
            </v:shape>
            <w10:wrap type="none"/>
          </v:group>
        </w:pict>
      </w:r>
      <w:hyperlink r:id="rId16"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IBM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Data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Science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       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|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  <w:t>   </w:t>
      </w:r>
      <w:hyperlink r:id="rId17"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Machine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Learning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       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|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  <w:t>   </w:t>
      </w:r>
      <w:hyperlink r:id="rId18"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Data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Analysis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       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|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  <w:t>   </w:t>
      </w:r>
      <w:hyperlink r:id="rId19"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Responsive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Web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Design</w:t>
        </w:r>
      </w:hyperlink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0640" w:val="left"/>
        </w:tabs>
        <w:jc w:val="left"/>
        <w:spacing w:line="260" w:lineRule="exact"/>
        <w:ind w:left="114"/>
      </w:pPr>
      <w:r>
        <w:rPr>
          <w:rFonts w:ascii="Times New Roman" w:cs="Times New Roman" w:eastAsia="Times New Roman" w:hAnsi="Times New Roman"/>
          <w:b/>
          <w:w w:val="99"/>
          <w:sz w:val="24"/>
          <w:szCs w:val="24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A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c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h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v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m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n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'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s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&amp;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x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r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a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c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u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r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r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c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u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l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a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r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A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c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v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e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s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  <w:tab/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493" w:right="6164"/>
      </w:pPr>
      <w:r>
        <w:pict>
          <v:group coordorigin="869,127" coordsize="60,60" style="position:absolute;margin-left:43.4635pt;margin-top:6.34702pt;width:2.99748pt;height:2.99748pt;mso-position-horizontal-relative:page;mso-position-vertical-relative:paragraph;z-index:-154">
            <v:shape coordorigin="869,127" coordsize="60,60" fillcolor="#000000" filled="t" path="m870,149l872,145,873,142,875,139,878,136,881,133,884,131,888,129,891,128,895,127,903,127,907,128,911,129,914,131,918,133,920,136,923,139,925,142,927,145,928,149,929,153,929,161,928,165,927,168,925,172,923,175,920,178,918,181,914,183,911,185,907,186,903,187,895,187,891,186,888,185,884,183,881,181,878,178,875,175,873,172,872,168,870,165,869,161,869,153,870,149xe" stroked="f" style="position:absolute;left:869;top:127;width:60;height:60">
              <v:path arrowok="t"/>
              <v:fill/>
            </v:shape>
            <w10:wrap type="none"/>
          </v:group>
        </w:pict>
      </w:r>
      <w:r>
        <w:pict>
          <v:group coordorigin="4621,69" coordsize="144,143" style="position:absolute;margin-left:231.056pt;margin-top:3.45863pt;width:7.19102pt;height:7.14776pt;mso-position-horizontal-relative:page;mso-position-vertical-relative:paragraph;z-index:-153">
            <v:shape coordorigin="4624,114" coordsize="92,95" fillcolor="#000000" filled="t" path="m4641,205l4637,202,4634,199,4631,196,4628,192,4627,188,4625,184,4624,180,4624,171,4625,166,4627,162,4628,158,4631,154,4634,151,4661,124,4664,121,4668,118,4672,117,4676,115,4681,114,4690,114,4694,115,4699,117,4703,118,4706,121,4710,124,4712,127,4715,130,4716,133,4709,141,4707,142,4706,138,4704,135,4702,132,4699,130,4697,129,4694,127,4691,126,4688,126,4682,126,4679,126,4677,127,4674,129,4671,130,4669,132,4642,159,4640,161,4638,164,4637,166,4636,169,4636,172,4636,178,4636,181,4637,184,4638,187,4640,189,4642,191,4644,193,4647,195,4650,196,4652,197,4655,198,4661,198,4664,197,4667,196,4670,195,4672,193,4675,191,4689,177,4693,178,4697,178,4701,178,4704,178,4683,199,4679,202,4676,205,4671,207,4667,208,4663,209,4654,209,4649,208,4645,207,4641,205xe" stroked="f" style="position:absolute;left:4624;top:114;width:92;height:95">
              <v:path arrowok="t"/>
              <v:fill/>
            </v:shape>
            <v:shape coordorigin="4670,72" coordsize="92,95" fillcolor="#000000" filled="t" path="m4712,90l4697,104,4693,103,4689,103,4683,103,4704,82,4707,79,4711,76,4715,75,4719,73,4723,72,4732,72,4737,73,4741,75,4745,76,4749,79,4752,82,4752,82,4755,85,4758,89,4759,93,4761,98,4762,102,4762,111,4761,115,4759,119,4758,124,4755,127,4752,131,4725,157,4722,161,4718,163,4714,165,4710,166,4705,167,4696,167,4692,166,4688,165,4683,163,4680,161,4676,157,4674,155,4671,152,4670,148,4677,141,4679,139,4680,143,4682,146,4685,149,4687,151,4689,153,4692,154,4695,155,4698,156,4704,156,4707,155,4710,154,4712,153,4715,151,4717,149,4744,122,4746,120,4748,118,4749,115,4750,112,4751,109,4751,103,4750,101,4749,98,4748,95,4746,93,4744,90,4742,88,4739,87,4737,86,4734,84,4731,84,4725,84,4722,84,4719,86,4716,87,4714,88,4712,90xe" stroked="f" style="position:absolute;left:4670;top:72;width:92;height:95">
              <v:path arrowok="t"/>
              <v:fill/>
            </v:shape>
            <w10:wrap type="none"/>
          </v:group>
        </w:pict>
      </w:r>
      <w:r>
        <w:pict>
          <v:group coordorigin="869,397" coordsize="60,60" style="position:absolute;margin-left:43.4635pt;margin-top:19.8357pt;width:2.99748pt;height:2.99748pt;mso-position-horizontal-relative:page;mso-position-vertical-relative:paragraph;z-index:-152">
            <v:shape coordorigin="869,397" coordsize="60,60" fillcolor="#000000" filled="t" path="m870,419l872,415,873,412,875,408,878,405,881,403,884,401,888,399,891,397,895,397,903,397,907,397,911,399,914,401,918,403,920,405,923,408,925,412,927,415,928,419,929,423,929,431,928,434,927,438,925,442,923,445,920,448,918,451,914,453,911,454,907,456,903,457,895,457,891,456,888,454,884,453,881,451,878,448,875,445,873,442,872,438,870,434,869,431,869,423,870,419xe" stroked="f" style="position:absolute;left:869;top:397;width:60;height:60">
              <v:path arrowok="t"/>
              <v:fill/>
            </v:shape>
            <w10:wrap type="none"/>
          </v:group>
        </w:pict>
      </w:r>
      <w:r>
        <w:pict>
          <v:group coordorigin="869,651" coordsize="60,60" style="position:absolute;margin-left:43.4635pt;margin-top:32.575pt;width:2.99748pt;height:2.99748pt;mso-position-horizontal-relative:page;mso-position-vertical-relative:paragraph;z-index:-151">
            <v:shape coordorigin="869,651" coordsize="60,60" fillcolor="#000000" filled="t" path="m870,674l872,670,873,666,875,663,878,660,881,657,884,655,888,654,891,652,895,651,903,651,907,652,911,654,914,655,918,657,920,660,923,663,925,666,927,670,928,674,929,677,929,685,928,689,927,693,925,697,923,700,920,703,918,705,914,708,911,709,907,711,903,711,895,711,891,711,888,709,884,708,881,705,878,703,875,700,873,697,872,693,870,689,869,685,869,677,870,674xe" stroked="f" style="position:absolute;left:869;top:651;width:60;height:60">
              <v:path arrowok="t"/>
              <v:fill/>
            </v:shape>
            <w10:wrap type="none"/>
          </v:group>
        </w:pict>
      </w:r>
      <w:hyperlink r:id="rId20"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Monthly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College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b/>
            <w:w w:val="99"/>
            <w:sz w:val="22"/>
            <w:szCs w:val="22"/>
          </w:rPr>
          <w:t>Topper</w:t>
        </w:r>
        <w:r>
          <w:rPr>
            <w:rFonts w:ascii="Times New Roman" w:cs="Times New Roman" w:eastAsia="Times New Roman" w:hAnsi="Times New Roman"/>
            <w:b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Coding</w:t>
        </w:r>
        <w:r>
          <w:rPr>
            <w:rFonts w:ascii="Times New Roman" w:cs="Times New Roman" w:eastAsia="Times New Roman" w:hAnsi="Times New Roman"/>
            <w:w w:val="100"/>
            <w:sz w:val="22"/>
            <w:szCs w:val="22"/>
          </w:rPr>
          <w:t> </w:t>
        </w:r>
        <w:r>
          <w:rPr>
            <w:rFonts w:ascii="Times New Roman" w:cs="Times New Roman" w:eastAsia="Times New Roman" w:hAnsi="Times New Roman"/>
            <w:w w:val="99"/>
            <w:sz w:val="22"/>
            <w:szCs w:val="22"/>
          </w:rPr>
          <w:t>Ninja</w:t>
        </w:r>
      </w:hyperlink>
      <w:r>
        <w:rPr>
          <w:rFonts w:ascii="Times New Roman" w:cs="Times New Roman" w:eastAsia="Times New Roman" w:hAnsi="Times New Roman"/>
          <w:w w:val="99"/>
          <w:sz w:val="22"/>
          <w:szCs w:val="22"/>
        </w:rPr>
        <w:t> Intelliswift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99"/>
          <w:sz w:val="22"/>
          <w:szCs w:val="22"/>
        </w:rPr>
        <w:t>Hakathon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99"/>
          <w:sz w:val="22"/>
          <w:szCs w:val="22"/>
        </w:rPr>
        <w:t>Rank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99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Maharashtra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99"/>
          <w:sz w:val="22"/>
          <w:szCs w:val="22"/>
        </w:rPr>
        <w:t>Technical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99"/>
          <w:sz w:val="22"/>
          <w:szCs w:val="22"/>
        </w:rPr>
        <w:t>Co-Head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ISA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Club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2"/>
        <w:ind w:left="493"/>
      </w:pPr>
      <w:r>
        <w:pict>
          <v:group coordorigin="869,147" coordsize="60,60" style="position:absolute;margin-left:43.4635pt;margin-top:7.37202pt;width:2.99748pt;height:2.99748pt;mso-position-horizontal-relative:page;mso-position-vertical-relative:paragraph;z-index:-150">
            <v:shape coordorigin="869,147" coordsize="60,60" fillcolor="#000000" filled="t" path="m870,170l872,166,873,162,875,159,878,156,881,153,884,151,888,150,891,148,895,147,903,147,907,148,911,150,914,151,918,153,920,156,923,159,925,162,927,166,928,170,929,173,929,181,928,185,927,189,925,193,923,196,920,199,918,201,914,204,911,205,907,207,903,207,895,207,891,207,888,205,884,204,881,201,878,199,875,196,873,193,872,189,870,185,869,181,869,173,870,170xe" stroked="f" style="position:absolute;left:869;top:147;width:60;height:6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Led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College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Football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Team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99"/>
          <w:sz w:val="22"/>
          <w:szCs w:val="22"/>
        </w:rPr>
        <w:t>Ranked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99"/>
          <w:sz w:val="22"/>
          <w:szCs w:val="22"/>
        </w:rPr>
        <w:t>3rd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University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0640" w:val="left"/>
        </w:tabs>
        <w:jc w:val="left"/>
        <w:ind w:left="114"/>
      </w:pPr>
      <w:r>
        <w:rPr>
          <w:rFonts w:ascii="Times New Roman" w:cs="Times New Roman" w:eastAsia="Times New Roman" w:hAnsi="Times New Roman"/>
          <w:b/>
          <w:w w:val="99"/>
          <w:sz w:val="24"/>
          <w:szCs w:val="24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S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k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i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l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l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s</w:t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24"/>
          <w:szCs w:val="24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  <w:tab/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  <w:u w:color="000000" w:val="thick"/>
        </w:rPr>
      </w:r>
      <w:r>
        <w:rPr>
          <w:rFonts w:ascii="Times New Roman" w:cs="Times New Roman" w:eastAsia="Times New Roman" w:hAnsi="Times New Roman"/>
          <w:b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="160" w:lineRule="exact"/>
        <w:sectPr>
          <w:type w:val="continuous"/>
          <w:pgSz w:h="16840" w:w="11900"/>
          <w:pgMar w:bottom="280" w:left="560" w:right="580" w:top="460"/>
        </w:sectPr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20"/>
      </w:pPr>
      <w:r>
        <w:rPr>
          <w:rFonts w:ascii="Times New Roman" w:cs="Times New Roman" w:eastAsia="Times New Roman" w:hAnsi="Times New Roman"/>
          <w:w w:val="99"/>
          <w:sz w:val="22"/>
          <w:szCs w:val="22"/>
        </w:rPr>
        <w:t>Machine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Learning,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Deep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Learning,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NLP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20" w:right="-53"/>
      </w:pPr>
      <w:r>
        <w:rPr>
          <w:rFonts w:ascii="Times New Roman" w:cs="Times New Roman" w:eastAsia="Times New Roman" w:hAnsi="Times New Roman"/>
          <w:w w:val="99"/>
          <w:sz w:val="22"/>
          <w:szCs w:val="22"/>
        </w:rPr>
        <w:t>Web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Development,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Django,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Flask,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Bootstrap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</w:pPr>
      <w:r>
        <w:br w:type="column"/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Python,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C/C++,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Java,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SQL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</w:pPr>
      <w:r>
        <w:rPr>
          <w:rFonts w:ascii="Times New Roman" w:cs="Times New Roman" w:eastAsia="Times New Roman" w:hAnsi="Times New Roman"/>
          <w:w w:val="99"/>
          <w:sz w:val="22"/>
          <w:szCs w:val="22"/>
        </w:rPr>
        <w:t>Data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Structure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Algorithm,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Database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Management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sectPr>
      <w:type w:val="continuous"/>
      <w:pgSz w:h="16840" w:w="11900"/>
      <w:pgMar w:bottom="280" w:left="560" w:right="580" w:top="460"/>
      <w:cols w:equalWidth="off" w:num="2">
        <w:col w:space="1879" w:w="3948"/>
        <w:col w:w="4933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Relationship Id="rId5" Target="tel:+91%209284159773" TargetMode="External" Type="http://schemas.openxmlformats.org/officeDocument/2006/relationships/hyperlink"/><Relationship Id="rId6" Target="https://www.linkedin.com/in/soham-nimbalkar-623ba8229/" TargetMode="External" Type="http://schemas.openxmlformats.org/officeDocument/2006/relationships/hyperlink"/><Relationship Id="rId7" Target="https://www.dypcoeakurdi.ac.in/" TargetMode="External" Type="http://schemas.openxmlformats.org/officeDocument/2006/relationships/hyperlink"/><Relationship Id="rId8" Target="https://www.dypcoeakurdi.ac.in/" TargetMode="External" Type="http://schemas.openxmlformats.org/officeDocument/2006/relationships/hyperlink"/><Relationship Id="rId9" Target="https://cloudprism.in/" TargetMode="External" Type="http://schemas.openxmlformats.org/officeDocument/2006/relationships/hyperlink"/><Relationship Id="rId10" Target="https://cloudprism.in/" TargetMode="External" Type="http://schemas.openxmlformats.org/officeDocument/2006/relationships/hyperlink"/><Relationship Id="rId11" Target="https://z-inspection.org/" TargetMode="External" Type="http://schemas.openxmlformats.org/officeDocument/2006/relationships/hyperlink"/><Relationship Id="rId12" Target="https://www.amazon.science/academic-engagements/amazon-launches-annual-ml-summer-school-in-india" TargetMode="External" Type="http://schemas.openxmlformats.org/officeDocument/2006/relationships/hyperlink"/><Relationship Id="rId13" Target="https://www.microsoft.com/en-in/" TargetMode="External" Type="http://schemas.openxmlformats.org/officeDocument/2006/relationships/hyperlink"/><Relationship Id="rId14" Target="https://github.com/Soham7021/Bank_Customer_Retention_ANN" TargetMode="External" Type="http://schemas.openxmlformats.org/officeDocument/2006/relationships/hyperlink"/><Relationship Id="rId15" Target="https://github.com/Soham7021/Salary_Prediction_Streamlit_ML" TargetMode="External" Type="http://schemas.openxmlformats.org/officeDocument/2006/relationships/hyperlink"/><Relationship Id="rId16" Target="https://www.coursera.org/account/accomplishments/professional-cert/LLPCMAK5KKJN" TargetMode="External" Type="http://schemas.openxmlformats.org/officeDocument/2006/relationships/hyperlink"/><Relationship Id="rId17" Target="https://www.coursera.org/account/accomplishments/specialization/C27XS4MSUZLA" TargetMode="External" Type="http://schemas.openxmlformats.org/officeDocument/2006/relationships/hyperlink"/><Relationship Id="rId18" Target="https://www.freecodecamp.org/certification/Soham_Nimbalkar/data-analysis-with-python-v7" TargetMode="External" Type="http://schemas.openxmlformats.org/officeDocument/2006/relationships/hyperlink"/><Relationship Id="rId19" Target="https://www.freecodecamp.org/certification/Soham_Nimbalkar/responsive-web-design" TargetMode="External" Type="http://schemas.openxmlformats.org/officeDocument/2006/relationships/hyperlink"/><Relationship Id="rId20" Target="https://www.codingninjas.com/studio/profile/Soham7021" TargetMode="External" Type="http://schemas.openxmlformats.org/officeDocument/2006/relationships/hyperlink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